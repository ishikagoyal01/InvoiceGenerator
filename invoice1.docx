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945" w:rsidRPr="00D45945" w:rsidRDefault="0037748F" w:rsidP="0037748F">
      <w:pPr>
        <w:pStyle w:val="ContactInfo"/>
        <w:rPr>
          <w:rStyle w:val="Strong"/>
          <w:b w:val="0"/>
          <w:bCs w:val="0"/>
        </w:rPr>
      </w:pPr>
      <w:r w:rsidRPr="0037748F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5D4E30" wp14:editId="508D2987">
                <wp:simplePos x="0" y="0"/>
                <wp:positionH relativeFrom="margin">
                  <wp:posOffset>2504902</wp:posOffset>
                </wp:positionH>
                <wp:positionV relativeFrom="paragraph">
                  <wp:posOffset>-534555</wp:posOffset>
                </wp:positionV>
                <wp:extent cx="5052059" cy="1068508"/>
                <wp:effectExtent l="0" t="0" r="0" b="0"/>
                <wp:wrapNone/>
                <wp:docPr id="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2059" cy="1068508"/>
                          <a:chOff x="678591" y="195605"/>
                          <a:chExt cx="4998947" cy="945800"/>
                        </a:xfrm>
                      </wpg:grpSpPr>
                      <wps:wsp>
                        <wps:cNvPr id="6" name="TextBox 1"/>
                        <wps:cNvSpPr txBox="1"/>
                        <wps:spPr>
                          <a:xfrm>
                            <a:off x="2578475" y="555919"/>
                            <a:ext cx="3099063" cy="3878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2468" w:rsidRPr="00C25796" w:rsidRDefault="007B2468" w:rsidP="0037748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F2F2F2" w:themeColor="background1" w:themeShade="F2"/>
                                  <w:sz w:val="44"/>
                                  <w:szCs w:val="44"/>
                                </w:rPr>
                              </w:pPr>
                              <w:proofErr w:type="gramStart"/>
                              <w:r w:rsidRPr="00C25796">
                                <w:rPr>
                                  <w:rFonts w:ascii="Asimov Print" w:eastAsia="Asimov Print" w:hAnsi="Asimov Print" w:cs="Asimov Print"/>
                                  <w:color w:val="F2F2F2" w:themeColor="background1" w:themeShade="F2"/>
                                  <w:kern w:val="24"/>
                                  <w:sz w:val="44"/>
                                  <w:szCs w:val="44"/>
                                </w:rPr>
                                <w:t>IT</w:t>
                              </w:r>
                              <w:proofErr w:type="gramEnd"/>
                              <w:r w:rsidRPr="00C25796">
                                <w:rPr>
                                  <w:rFonts w:ascii="Asimov Print" w:eastAsia="Asimov Print" w:hAnsi="Asimov Print" w:cs="Asimov Print"/>
                                  <w:color w:val="F2F2F2" w:themeColor="background1" w:themeShade="F2"/>
                                  <w:kern w:val="24"/>
                                  <w:sz w:val="44"/>
                                  <w:szCs w:val="44"/>
                                </w:rPr>
                                <w:t xml:space="preserve"> Private Limited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TextBox 2"/>
                        <wps:cNvSpPr txBox="1"/>
                        <wps:spPr>
                          <a:xfrm>
                            <a:off x="678591" y="195605"/>
                            <a:ext cx="1990531" cy="64751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2468" w:rsidRPr="00C25796" w:rsidRDefault="007B2468" w:rsidP="0037748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16"/>
                                  <w:szCs w:val="116"/>
                                </w:rPr>
                              </w:pPr>
                              <w:r w:rsidRPr="00C25796">
                                <w:rPr>
                                  <w:rFonts w:ascii="Niagara Engraved" w:hAnsi="Niagara Engraved" w:cstheme="minorBidi"/>
                                  <w:b/>
                                  <w:bCs/>
                                  <w:i/>
                                  <w:iCs/>
                                  <w:color w:val="00B0F0"/>
                                  <w:kern w:val="24"/>
                                  <w:sz w:val="116"/>
                                  <w:szCs w:val="116"/>
                                </w:rPr>
                                <w:t xml:space="preserve">Skill </w:t>
                              </w:r>
                              <w:r w:rsidRPr="00C25796">
                                <w:rPr>
                                  <w:rFonts w:ascii="Niagara Engraved" w:hAnsi="Niagara Engraved" w:cstheme="minorBidi"/>
                                  <w:b/>
                                  <w:bCs/>
                                  <w:color w:val="92D050"/>
                                  <w:kern w:val="24"/>
                                  <w:sz w:val="116"/>
                                  <w:szCs w:val="116"/>
                                </w:rPr>
                                <w:t>Oxide</w:t>
                              </w:r>
                            </w:p>
                            <w:p w:rsidR="007B2468" w:rsidRPr="00C25796" w:rsidRDefault="007B2468">
                              <w:pPr>
                                <w:rPr>
                                  <w:sz w:val="116"/>
                                  <w:szCs w:val="116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TextBox 3"/>
                        <wps:cNvSpPr txBox="1"/>
                        <wps:spPr>
                          <a:xfrm>
                            <a:off x="3008417" y="804775"/>
                            <a:ext cx="1924958" cy="3366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B2468" w:rsidRPr="00C25796" w:rsidRDefault="007B2468" w:rsidP="0037748F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color w:val="E2DFCC" w:themeColor="background2"/>
                                </w:rPr>
                              </w:pPr>
                              <w:r w:rsidRPr="00C25796">
                                <w:rPr>
                                  <w:rFonts w:ascii="BrophyOpti" w:eastAsia="Asimov Print" w:hAnsi="BrophyOpti" w:cs="Asimov Print"/>
                                  <w:color w:val="E2DFCC" w:themeColor="background2"/>
                                  <w:kern w:val="24"/>
                                </w:rPr>
                                <w:t>Quality with speed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197.25pt;margin-top:-42.1pt;width:397.8pt;height:84.15pt;z-index:251659264;mso-position-horizontal-relative:margin;mso-width-relative:margin;mso-height-relative:margin" coordorigin="6785,1956" coordsize="49989,9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" o:spid="_x0000_s1027" type="#_x0000_t202" style="position:absolute;left:25784;top:5559;width:30991;height:3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7B2468" w:rsidRPr="00C25796" w:rsidRDefault="007B2468" w:rsidP="0037748F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F2F2F2" w:themeColor="background1" w:themeShade="F2"/>
                            <w:sz w:val="44"/>
                            <w:szCs w:val="44"/>
                          </w:rPr>
                        </w:pPr>
                        <w:proofErr w:type="gramStart"/>
                        <w:r w:rsidRPr="00C25796">
                          <w:rPr>
                            <w:rFonts w:ascii="Asimov Print" w:eastAsia="Asimov Print" w:hAnsi="Asimov Print" w:cs="Asimov Print"/>
                            <w:color w:val="F2F2F2" w:themeColor="background1" w:themeShade="F2"/>
                            <w:kern w:val="24"/>
                            <w:sz w:val="44"/>
                            <w:szCs w:val="44"/>
                          </w:rPr>
                          <w:t>IT</w:t>
                        </w:r>
                        <w:proofErr w:type="gramEnd"/>
                        <w:r w:rsidRPr="00C25796">
                          <w:rPr>
                            <w:rFonts w:ascii="Asimov Print" w:eastAsia="Asimov Print" w:hAnsi="Asimov Print" w:cs="Asimov Print"/>
                            <w:color w:val="F2F2F2" w:themeColor="background1" w:themeShade="F2"/>
                            <w:kern w:val="24"/>
                            <w:sz w:val="44"/>
                            <w:szCs w:val="44"/>
                          </w:rPr>
                          <w:t xml:space="preserve"> Private Limited</w:t>
                        </w:r>
                      </w:p>
                    </w:txbxContent>
                  </v:textbox>
                </v:shape>
                <v:shape id="TextBox 2" o:spid="_x0000_s1028" type="#_x0000_t202" style="position:absolute;left:6785;top:1956;width:19906;height:6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7B2468" w:rsidRPr="00C25796" w:rsidRDefault="007B2468" w:rsidP="0037748F">
                        <w:pPr>
                          <w:pStyle w:val="NormalWeb"/>
                          <w:spacing w:before="0" w:beforeAutospacing="0" w:after="0" w:afterAutospacing="0"/>
                          <w:rPr>
                            <w:sz w:val="116"/>
                            <w:szCs w:val="116"/>
                          </w:rPr>
                        </w:pPr>
                        <w:r w:rsidRPr="00C25796">
                          <w:rPr>
                            <w:rFonts w:ascii="Niagara Engraved" w:hAnsi="Niagara Engraved" w:cstheme="minorBidi"/>
                            <w:b/>
                            <w:bCs/>
                            <w:i/>
                            <w:iCs/>
                            <w:color w:val="00B0F0"/>
                            <w:kern w:val="24"/>
                            <w:sz w:val="116"/>
                            <w:szCs w:val="116"/>
                          </w:rPr>
                          <w:t xml:space="preserve">Skill </w:t>
                        </w:r>
                        <w:r w:rsidRPr="00C25796">
                          <w:rPr>
                            <w:rFonts w:ascii="Niagara Engraved" w:hAnsi="Niagara Engraved" w:cstheme="minorBidi"/>
                            <w:b/>
                            <w:bCs/>
                            <w:color w:val="92D050"/>
                            <w:kern w:val="24"/>
                            <w:sz w:val="116"/>
                            <w:szCs w:val="116"/>
                          </w:rPr>
                          <w:t>Oxide</w:t>
                        </w:r>
                      </w:p>
                      <w:p w:rsidR="007B2468" w:rsidRPr="00C25796" w:rsidRDefault="007B2468">
                        <w:pPr>
                          <w:rPr>
                            <w:sz w:val="116"/>
                            <w:szCs w:val="116"/>
                          </w:rPr>
                        </w:pPr>
                      </w:p>
                    </w:txbxContent>
                  </v:textbox>
                </v:shape>
                <v:shape id="TextBox 3" o:spid="_x0000_s1029" type="#_x0000_t202" style="position:absolute;left:30084;top:8047;width:19249;height:3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7B2468" w:rsidRPr="00C25796" w:rsidRDefault="007B2468" w:rsidP="0037748F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color w:val="E2DFCC" w:themeColor="background2"/>
                          </w:rPr>
                        </w:pPr>
                        <w:r w:rsidRPr="00C25796">
                          <w:rPr>
                            <w:rFonts w:ascii="BrophyOpti" w:eastAsia="Asimov Print" w:hAnsi="BrophyOpti" w:cs="Asimov Print"/>
                            <w:color w:val="E2DFCC" w:themeColor="background2"/>
                            <w:kern w:val="24"/>
                          </w:rPr>
                          <w:t>Quality with speed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37748F" w:rsidRDefault="0037748F" w:rsidP="003E24DF">
      <w:pPr>
        <w:rPr>
          <w:noProof/>
          <w:color w:val="000000" w:themeColor="text1"/>
        </w:rPr>
      </w:pPr>
    </w:p>
    <w:p w:rsidR="0037748F" w:rsidRDefault="0037748F" w:rsidP="003E24DF">
      <w:pPr>
        <w:rPr>
          <w:noProof/>
          <w:color w:val="000000" w:themeColor="text1"/>
        </w:rPr>
      </w:pPr>
    </w:p>
    <w:p w:rsidR="0037748F" w:rsidRDefault="00560B95" w:rsidP="003E24DF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  <w:t>Ref: IN/2019-</w:t>
      </w:r>
      <w:r>
        <w:rPr>
          <w:noProof/>
          <w:color w:val="000000" w:themeColor="text1"/>
        </w:rPr>
        <w:fldChar w:fldCharType="begin"/>
      </w:r>
      <w:r>
        <w:rPr>
          <w:noProof/>
          <w:color w:val="000000" w:themeColor="text1"/>
        </w:rPr>
        <w:instrText xml:space="preserve"> MERGEFIELD  ino  \* MERGEFORMAT </w:instrText>
      </w:r>
      <w:r>
        <w:rPr>
          <w:noProof/>
          <w:color w:val="000000" w:themeColor="text1"/>
        </w:rPr>
        <w:fldChar w:fldCharType="separate"/>
      </w:r>
      <w:r>
        <w:rPr>
          <w:noProof/>
          <w:color w:val="000000" w:themeColor="text1"/>
        </w:rPr>
        <w:t>«ino»</w:t>
      </w:r>
      <w:r>
        <w:rPr>
          <w:noProof/>
          <w:color w:val="000000" w:themeColor="text1"/>
        </w:rPr>
        <w:fldChar w:fldCharType="end"/>
      </w:r>
    </w:p>
    <w:p w:rsidR="008860F4" w:rsidRDefault="008860F4" w:rsidP="00B621FF">
      <w:pPr>
        <w:jc w:val="both"/>
        <w:rPr>
          <w:noProof/>
          <w:color w:val="000000" w:themeColor="text1"/>
        </w:rPr>
      </w:pPr>
    </w:p>
    <w:p w:rsidR="0037748F" w:rsidRDefault="00B621FF" w:rsidP="008860F4">
      <w:pPr>
        <w:jc w:val="center"/>
        <w:rPr>
          <w:b/>
          <w:noProof/>
          <w:color w:val="000000" w:themeColor="text1"/>
          <w:sz w:val="28"/>
          <w:u w:val="single"/>
        </w:rPr>
      </w:pPr>
      <w:r w:rsidRPr="008860F4">
        <w:rPr>
          <w:noProof/>
          <w:sz w:val="28"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B88CA7" wp14:editId="08F8DE9A">
                <wp:simplePos x="0" y="0"/>
                <wp:positionH relativeFrom="page">
                  <wp:posOffset>15875</wp:posOffset>
                </wp:positionH>
                <wp:positionV relativeFrom="paragraph">
                  <wp:posOffset>7541318</wp:posOffset>
                </wp:positionV>
                <wp:extent cx="7728755" cy="4572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875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2468" w:rsidRPr="00B621FF" w:rsidRDefault="007B2468" w:rsidP="00B621FF">
                            <w:pPr>
                              <w:pStyle w:val="ContactInfo"/>
                              <w:jc w:val="center"/>
                              <w:rPr>
                                <w:rStyle w:val="Strong"/>
                                <w:b w:val="0"/>
                                <w:bCs w:val="0"/>
                              </w:rPr>
                            </w:pPr>
                            <w:r w:rsidRPr="00B621FF">
                              <w:t>Skill Oxide IT Private Limited</w:t>
                            </w:r>
                            <w:r>
                              <w:t>,</w:t>
                            </w:r>
                            <w:r w:rsidRPr="00B621FF">
                              <w:t xml:space="preserve"> J-401, </w:t>
                            </w:r>
                            <w:proofErr w:type="spellStart"/>
                            <w:r w:rsidRPr="00B621FF">
                              <w:t>Eldeco</w:t>
                            </w:r>
                            <w:proofErr w:type="spellEnd"/>
                            <w:r w:rsidRPr="00B621FF">
                              <w:t xml:space="preserve"> Green Meadows, Greater NOIDA – 201310</w:t>
                            </w:r>
                          </w:p>
                          <w:p w:rsidR="007B2468" w:rsidRPr="00B621FF" w:rsidRDefault="007B2468" w:rsidP="00B621FF">
                            <w:pPr>
                              <w:pStyle w:val="ContactInfo"/>
                              <w:jc w:val="center"/>
                              <w:rPr>
                                <w:rStyle w:val="Strong"/>
                                <w:b w:val="0"/>
                                <w:bCs w:val="0"/>
                              </w:rPr>
                            </w:pPr>
                            <w:r>
                              <w:t xml:space="preserve">Website: </w:t>
                            </w:r>
                            <w:r w:rsidRPr="00B621FF">
                              <w:t>www.skilloxide.com, Mail</w:t>
                            </w:r>
                            <w:r>
                              <w:t xml:space="preserve"> us at:  </w:t>
                            </w:r>
                            <w:r w:rsidRPr="00B621FF">
                              <w:t>support@skilloxide.com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Ph</w:t>
                            </w:r>
                            <w:proofErr w:type="spellEnd"/>
                            <w:r>
                              <w:t>: +91</w:t>
                            </w:r>
                            <w:r w:rsidRPr="00B621FF">
                              <w:t>8700877042</w:t>
                            </w:r>
                          </w:p>
                          <w:p w:rsidR="007B2468" w:rsidRPr="00B621FF" w:rsidRDefault="007B2468" w:rsidP="00B621FF">
                            <w:pPr>
                              <w:pStyle w:val="ContactInfo"/>
                              <w:jc w:val="center"/>
                              <w:rPr>
                                <w:rStyle w:val="Strong"/>
                                <w:b w:val="0"/>
                                <w:bCs w:val="0"/>
                              </w:rPr>
                            </w:pPr>
                          </w:p>
                          <w:p w:rsidR="007B2468" w:rsidRPr="00B621FF" w:rsidRDefault="007B2468" w:rsidP="00B621FF">
                            <w:pPr>
                              <w:pStyle w:val="ContactInfo"/>
                              <w:jc w:val="center"/>
                              <w:rPr>
                                <w:rStyle w:val="Strong"/>
                                <w:b w:val="0"/>
                                <w:bCs w:val="0"/>
                              </w:rPr>
                            </w:pPr>
                          </w:p>
                          <w:p w:rsidR="007B2468" w:rsidRPr="00B621FF" w:rsidRDefault="007B2468" w:rsidP="00B621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A09228" id="Text Box 2" o:spid="_x0000_s1030" type="#_x0000_t202" style="position:absolute;left:0;text-align:left;margin-left:1.25pt;margin-top:593.8pt;width:608.55pt;height: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" filled="f" stroked="f">
                <v:textbox>
                  <w:txbxContent>
                    <w:p w:rsidR="00B621FF" w:rsidRPr="00B621FF" w:rsidRDefault="00B621FF" w:rsidP="00B621FF">
                      <w:pPr>
                        <w:pStyle w:val="ContactInfo"/>
                        <w:jc w:val="center"/>
                        <w:rPr>
                          <w:rStyle w:val="Strong"/>
                          <w:b w:val="0"/>
                          <w:bCs w:val="0"/>
                        </w:rPr>
                      </w:pPr>
                      <w:r w:rsidRPr="00B621FF">
                        <w:t>Skill Oxide IT Private Limited</w:t>
                      </w:r>
                      <w:r>
                        <w:t>,</w:t>
                      </w:r>
                      <w:r w:rsidRPr="00B621FF">
                        <w:t xml:space="preserve"> J-401, Eldeco Green Meadows, Greater NOIDA – 201310</w:t>
                      </w:r>
                    </w:p>
                    <w:p w:rsidR="00B621FF" w:rsidRPr="00B621FF" w:rsidRDefault="00B621FF" w:rsidP="00B621FF">
                      <w:pPr>
                        <w:pStyle w:val="ContactInfo"/>
                        <w:jc w:val="center"/>
                        <w:rPr>
                          <w:rStyle w:val="Strong"/>
                          <w:b w:val="0"/>
                          <w:bCs w:val="0"/>
                        </w:rPr>
                      </w:pPr>
                      <w:r>
                        <w:t xml:space="preserve">Website: </w:t>
                      </w:r>
                      <w:r w:rsidRPr="00B621FF">
                        <w:t>www.skilloxide.com, Mail</w:t>
                      </w:r>
                      <w:r>
                        <w:t xml:space="preserve"> us at:  </w:t>
                      </w:r>
                      <w:r w:rsidRPr="00B621FF">
                        <w:t>support@skilloxide.com</w:t>
                      </w:r>
                      <w:r>
                        <w:t>, Ph: +91</w:t>
                      </w:r>
                      <w:r w:rsidRPr="00B621FF">
                        <w:t>8700877042</w:t>
                      </w:r>
                    </w:p>
                    <w:p w:rsidR="00B621FF" w:rsidRPr="00B621FF" w:rsidRDefault="00B621FF" w:rsidP="00B621FF">
                      <w:pPr>
                        <w:pStyle w:val="ContactInfo"/>
                        <w:jc w:val="center"/>
                        <w:rPr>
                          <w:rStyle w:val="Strong"/>
                          <w:b w:val="0"/>
                          <w:bCs w:val="0"/>
                        </w:rPr>
                      </w:pPr>
                    </w:p>
                    <w:p w:rsidR="00B621FF" w:rsidRPr="00B621FF" w:rsidRDefault="00B621FF" w:rsidP="00B621FF">
                      <w:pPr>
                        <w:pStyle w:val="ContactInfo"/>
                        <w:jc w:val="center"/>
                        <w:rPr>
                          <w:rStyle w:val="Strong"/>
                          <w:b w:val="0"/>
                          <w:bCs w:val="0"/>
                        </w:rPr>
                      </w:pPr>
                    </w:p>
                    <w:p w:rsidR="00B621FF" w:rsidRPr="00B621FF" w:rsidRDefault="00B621FF" w:rsidP="00B621FF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860F4" w:rsidRPr="008860F4">
        <w:rPr>
          <w:b/>
          <w:noProof/>
          <w:color w:val="000000" w:themeColor="text1"/>
          <w:sz w:val="28"/>
          <w:u w:val="single"/>
        </w:rPr>
        <w:t>INVOICE</w:t>
      </w:r>
    </w:p>
    <w:p w:rsidR="008860F4" w:rsidRDefault="008860F4" w:rsidP="008860F4">
      <w:pPr>
        <w:rPr>
          <w:noProof/>
          <w:color w:val="000000" w:themeColor="text1"/>
          <w:sz w:val="28"/>
        </w:rPr>
      </w:pPr>
    </w:p>
    <w:p w:rsidR="008860F4" w:rsidRDefault="008860F4" w:rsidP="008860F4">
      <w:pPr>
        <w:rPr>
          <w:rFonts w:ascii="Calibri" w:hAnsi="Calibri" w:cs="Calibri"/>
          <w:noProof/>
          <w:color w:val="000000" w:themeColor="text1"/>
          <w:sz w:val="22"/>
          <w:szCs w:val="22"/>
        </w:rPr>
      </w:pPr>
      <w:r>
        <w:rPr>
          <w:rFonts w:ascii="Calibri" w:hAnsi="Calibri" w:cs="Calibri"/>
          <w:noProof/>
          <w:color w:val="000000" w:themeColor="text1"/>
          <w:sz w:val="22"/>
          <w:szCs w:val="22"/>
        </w:rPr>
        <w:t>Billed</w:t>
      </w:r>
      <w:r w:rsidR="005C7DCE">
        <w:rPr>
          <w:rFonts w:ascii="Calibri" w:hAnsi="Calibri" w:cs="Calibri"/>
          <w:noProof/>
          <w:color w:val="000000" w:themeColor="text1"/>
          <w:sz w:val="22"/>
          <w:szCs w:val="22"/>
        </w:rPr>
        <w:t xml:space="preserve"> to: </w:t>
      </w:r>
      <w:r w:rsidR="005C7DCE">
        <w:rPr>
          <w:rFonts w:ascii="Calibri" w:hAnsi="Calibri" w:cs="Calibri"/>
          <w:noProof/>
          <w:color w:val="000000" w:themeColor="text1"/>
          <w:sz w:val="22"/>
          <w:szCs w:val="22"/>
        </w:rPr>
        <w:tab/>
      </w:r>
      <w:r w:rsidR="005C7DCE">
        <w:rPr>
          <w:rFonts w:ascii="Calibri" w:hAnsi="Calibri" w:cs="Calibri"/>
          <w:noProof/>
          <w:color w:val="000000" w:themeColor="text1"/>
          <w:sz w:val="22"/>
          <w:szCs w:val="22"/>
        </w:rPr>
        <w:tab/>
      </w:r>
      <w:r w:rsidR="005C7DCE">
        <w:rPr>
          <w:rFonts w:ascii="Calibri" w:hAnsi="Calibri" w:cs="Calibri"/>
          <w:noProof/>
          <w:color w:val="000000" w:themeColor="text1"/>
          <w:sz w:val="22"/>
          <w:szCs w:val="22"/>
        </w:rPr>
        <w:tab/>
      </w:r>
      <w:r w:rsidR="005C7DCE">
        <w:rPr>
          <w:rFonts w:ascii="Calibri" w:hAnsi="Calibri" w:cs="Calibri"/>
          <w:noProof/>
          <w:color w:val="000000" w:themeColor="text1"/>
          <w:sz w:val="22"/>
          <w:szCs w:val="22"/>
        </w:rPr>
        <w:tab/>
      </w:r>
      <w:r w:rsidR="005C7DCE">
        <w:rPr>
          <w:rFonts w:ascii="Calibri" w:hAnsi="Calibri" w:cs="Calibri"/>
          <w:noProof/>
          <w:color w:val="000000" w:themeColor="text1"/>
          <w:sz w:val="22"/>
          <w:szCs w:val="22"/>
        </w:rPr>
        <w:tab/>
      </w:r>
      <w:r w:rsidR="005C7DCE">
        <w:rPr>
          <w:rFonts w:ascii="Calibri" w:hAnsi="Calibri" w:cs="Calibri"/>
          <w:noProof/>
          <w:color w:val="000000" w:themeColor="text1"/>
          <w:sz w:val="22"/>
          <w:szCs w:val="22"/>
        </w:rPr>
        <w:tab/>
      </w:r>
      <w:r w:rsidR="005C7DCE">
        <w:rPr>
          <w:rFonts w:ascii="Calibri" w:hAnsi="Calibri" w:cs="Calibri"/>
          <w:noProof/>
          <w:color w:val="000000" w:themeColor="text1"/>
          <w:sz w:val="22"/>
          <w:szCs w:val="22"/>
        </w:rPr>
        <w:tab/>
      </w:r>
      <w:r w:rsidR="005C7DCE">
        <w:rPr>
          <w:rFonts w:ascii="Calibri" w:hAnsi="Calibri" w:cs="Calibri"/>
          <w:noProof/>
          <w:color w:val="000000" w:themeColor="text1"/>
          <w:sz w:val="22"/>
          <w:szCs w:val="22"/>
        </w:rPr>
        <w:tab/>
      </w:r>
      <w:r w:rsidR="005C7DCE">
        <w:rPr>
          <w:rFonts w:ascii="Calibri" w:hAnsi="Calibri" w:cs="Calibri"/>
          <w:noProof/>
          <w:color w:val="000000" w:themeColor="text1"/>
          <w:sz w:val="22"/>
          <w:szCs w:val="22"/>
        </w:rPr>
        <w:tab/>
        <w:t xml:space="preserve">Dated: </w:t>
      </w:r>
      <w:r w:rsidR="005C7DCE">
        <w:rPr>
          <w:rFonts w:ascii="Calibri" w:hAnsi="Calibri" w:cs="Calibri"/>
          <w:noProof/>
          <w:color w:val="000000" w:themeColor="text1"/>
          <w:sz w:val="22"/>
          <w:szCs w:val="22"/>
        </w:rPr>
        <w:fldChar w:fldCharType="begin"/>
      </w:r>
      <w:r w:rsidR="005C7DCE">
        <w:rPr>
          <w:rFonts w:ascii="Calibri" w:hAnsi="Calibri" w:cs="Calibri"/>
          <w:noProof/>
          <w:color w:val="000000" w:themeColor="text1"/>
          <w:sz w:val="22"/>
          <w:szCs w:val="22"/>
        </w:rPr>
        <w:instrText xml:space="preserve"> MERGEFIELD  Dated  \* MERGEFORMAT </w:instrText>
      </w:r>
      <w:r w:rsidR="005C7DCE">
        <w:rPr>
          <w:rFonts w:ascii="Calibri" w:hAnsi="Calibri" w:cs="Calibri"/>
          <w:noProof/>
          <w:color w:val="000000" w:themeColor="text1"/>
          <w:sz w:val="22"/>
          <w:szCs w:val="22"/>
        </w:rPr>
        <w:fldChar w:fldCharType="separate"/>
      </w:r>
      <w:r w:rsidR="005C7DCE">
        <w:rPr>
          <w:rFonts w:ascii="Calibri" w:hAnsi="Calibri" w:cs="Calibri"/>
          <w:noProof/>
          <w:color w:val="000000" w:themeColor="text1"/>
          <w:sz w:val="22"/>
          <w:szCs w:val="22"/>
        </w:rPr>
        <w:t>«Dated»</w:t>
      </w:r>
      <w:r w:rsidR="005C7DCE">
        <w:rPr>
          <w:rFonts w:ascii="Calibri" w:hAnsi="Calibri" w:cs="Calibri"/>
          <w:noProof/>
          <w:color w:val="000000" w:themeColor="text1"/>
          <w:sz w:val="22"/>
          <w:szCs w:val="22"/>
        </w:rPr>
        <w:fldChar w:fldCharType="end"/>
      </w:r>
    </w:p>
    <w:p w:rsidR="008860F4" w:rsidRDefault="005C7DCE" w:rsidP="008860F4">
      <w:pPr>
        <w:spacing w:after="0"/>
        <w:rPr>
          <w:rFonts w:ascii="Calibri" w:hAnsi="Calibri" w:cs="Calibri"/>
          <w:noProof/>
          <w:color w:val="000000" w:themeColor="text1"/>
          <w:sz w:val="22"/>
          <w:szCs w:val="22"/>
        </w:rPr>
      </w:pPr>
      <w:r>
        <w:rPr>
          <w:rFonts w:ascii="Calibri" w:hAnsi="Calibri" w:cs="Calibri"/>
          <w:noProof/>
          <w:color w:val="000000" w:themeColor="text1"/>
          <w:sz w:val="22"/>
          <w:szCs w:val="22"/>
        </w:rPr>
        <w:fldChar w:fldCharType="begin"/>
      </w:r>
      <w:r>
        <w:rPr>
          <w:rFonts w:ascii="Calibri" w:hAnsi="Calibri" w:cs="Calibri"/>
          <w:noProof/>
          <w:color w:val="000000" w:themeColor="text1"/>
          <w:sz w:val="22"/>
          <w:szCs w:val="22"/>
        </w:rPr>
        <w:instrText xml:space="preserve"> MERGEFIELD  OrgName \* Caps  \* MERGEFORMAT </w:instrText>
      </w:r>
      <w:r>
        <w:rPr>
          <w:rFonts w:ascii="Calibri" w:hAnsi="Calibri" w:cs="Calibri"/>
          <w:noProof/>
          <w:color w:val="000000" w:themeColor="text1"/>
          <w:sz w:val="22"/>
          <w:szCs w:val="22"/>
        </w:rPr>
        <w:fldChar w:fldCharType="separate"/>
      </w:r>
      <w:r>
        <w:rPr>
          <w:rFonts w:ascii="Calibri" w:hAnsi="Calibri" w:cs="Calibri"/>
          <w:noProof/>
          <w:color w:val="000000" w:themeColor="text1"/>
          <w:sz w:val="22"/>
          <w:szCs w:val="22"/>
        </w:rPr>
        <w:t>«Orgname»</w:t>
      </w:r>
      <w:r>
        <w:rPr>
          <w:rFonts w:ascii="Calibri" w:hAnsi="Calibri" w:cs="Calibri"/>
          <w:noProof/>
          <w:color w:val="000000" w:themeColor="text1"/>
          <w:sz w:val="22"/>
          <w:szCs w:val="22"/>
        </w:rPr>
        <w:fldChar w:fldCharType="end"/>
      </w:r>
    </w:p>
    <w:p w:rsidR="008860F4" w:rsidRDefault="005C7DCE" w:rsidP="008860F4">
      <w:pPr>
        <w:spacing w:before="0" w:after="0"/>
        <w:rPr>
          <w:rFonts w:ascii="Calibri" w:hAnsi="Calibri" w:cs="Calibri"/>
          <w:noProof/>
          <w:color w:val="000000" w:themeColor="text1"/>
          <w:sz w:val="22"/>
          <w:szCs w:val="22"/>
        </w:rPr>
      </w:pPr>
      <w:r>
        <w:rPr>
          <w:rFonts w:ascii="Calibri" w:hAnsi="Calibri" w:cs="Calibri"/>
          <w:noProof/>
          <w:color w:val="000000" w:themeColor="text1"/>
          <w:sz w:val="22"/>
          <w:szCs w:val="22"/>
        </w:rPr>
        <w:t xml:space="preserve">GSTIN: </w:t>
      </w:r>
      <w:r>
        <w:rPr>
          <w:rFonts w:ascii="Calibri" w:hAnsi="Calibri" w:cs="Calibri"/>
          <w:noProof/>
          <w:color w:val="000000" w:themeColor="text1"/>
          <w:sz w:val="22"/>
          <w:szCs w:val="22"/>
        </w:rPr>
        <w:fldChar w:fldCharType="begin"/>
      </w:r>
      <w:r>
        <w:rPr>
          <w:rFonts w:ascii="Calibri" w:hAnsi="Calibri" w:cs="Calibri"/>
          <w:noProof/>
          <w:color w:val="000000" w:themeColor="text1"/>
          <w:sz w:val="22"/>
          <w:szCs w:val="22"/>
        </w:rPr>
        <w:instrText xml:space="preserve"> MERGEFIELD  GSTIN \* Upper  \* MERGEFORMAT </w:instrText>
      </w:r>
      <w:r>
        <w:rPr>
          <w:rFonts w:ascii="Calibri" w:hAnsi="Calibri" w:cs="Calibri"/>
          <w:noProof/>
          <w:color w:val="000000" w:themeColor="text1"/>
          <w:sz w:val="22"/>
          <w:szCs w:val="22"/>
        </w:rPr>
        <w:fldChar w:fldCharType="separate"/>
      </w:r>
      <w:r>
        <w:rPr>
          <w:rFonts w:ascii="Calibri" w:hAnsi="Calibri" w:cs="Calibri"/>
          <w:noProof/>
          <w:color w:val="000000" w:themeColor="text1"/>
          <w:sz w:val="22"/>
          <w:szCs w:val="22"/>
        </w:rPr>
        <w:t>«GSTIN»</w:t>
      </w:r>
      <w:r>
        <w:rPr>
          <w:rFonts w:ascii="Calibri" w:hAnsi="Calibri" w:cs="Calibri"/>
          <w:noProof/>
          <w:color w:val="000000" w:themeColor="text1"/>
          <w:sz w:val="22"/>
          <w:szCs w:val="22"/>
        </w:rPr>
        <w:fldChar w:fldCharType="end"/>
      </w:r>
    </w:p>
    <w:p w:rsidR="008860F4" w:rsidRDefault="005C7DCE" w:rsidP="008860F4">
      <w:pPr>
        <w:spacing w:before="0" w:after="0"/>
        <w:rPr>
          <w:rFonts w:ascii="Calibri" w:hAnsi="Calibri" w:cs="Calibri"/>
          <w:noProof/>
          <w:color w:val="000000" w:themeColor="text1"/>
          <w:sz w:val="22"/>
          <w:szCs w:val="22"/>
        </w:rPr>
      </w:pPr>
      <w:r>
        <w:rPr>
          <w:rFonts w:ascii="Calibri" w:hAnsi="Calibri" w:cs="Calibri"/>
          <w:noProof/>
          <w:color w:val="000000" w:themeColor="text1"/>
          <w:sz w:val="22"/>
          <w:szCs w:val="22"/>
        </w:rPr>
        <w:t>PAN Number:</w:t>
      </w:r>
      <w:r>
        <w:rPr>
          <w:rFonts w:ascii="Calibri" w:hAnsi="Calibri" w:cs="Calibri"/>
          <w:noProof/>
          <w:color w:val="000000" w:themeColor="text1"/>
          <w:sz w:val="22"/>
          <w:szCs w:val="22"/>
        </w:rPr>
        <w:fldChar w:fldCharType="begin"/>
      </w:r>
      <w:r>
        <w:rPr>
          <w:rFonts w:ascii="Calibri" w:hAnsi="Calibri" w:cs="Calibri"/>
          <w:noProof/>
          <w:color w:val="000000" w:themeColor="text1"/>
          <w:sz w:val="22"/>
          <w:szCs w:val="22"/>
        </w:rPr>
        <w:instrText xml:space="preserve"> MERGEFIELD  PANNO \* Upper  \* MERGEFORMAT </w:instrText>
      </w:r>
      <w:r>
        <w:rPr>
          <w:rFonts w:ascii="Calibri" w:hAnsi="Calibri" w:cs="Calibri"/>
          <w:noProof/>
          <w:color w:val="000000" w:themeColor="text1"/>
          <w:sz w:val="22"/>
          <w:szCs w:val="22"/>
        </w:rPr>
        <w:fldChar w:fldCharType="separate"/>
      </w:r>
      <w:r>
        <w:rPr>
          <w:rFonts w:ascii="Calibri" w:hAnsi="Calibri" w:cs="Calibri"/>
          <w:noProof/>
          <w:color w:val="000000" w:themeColor="text1"/>
          <w:sz w:val="22"/>
          <w:szCs w:val="22"/>
        </w:rPr>
        <w:t>«PANNO»</w:t>
      </w:r>
      <w:r>
        <w:rPr>
          <w:rFonts w:ascii="Calibri" w:hAnsi="Calibri" w:cs="Calibri"/>
          <w:noProof/>
          <w:color w:val="000000" w:themeColor="text1"/>
          <w:sz w:val="22"/>
          <w:szCs w:val="22"/>
        </w:rPr>
        <w:fldChar w:fldCharType="end"/>
      </w:r>
    </w:p>
    <w:p w:rsidR="008860F4" w:rsidRDefault="008860F4" w:rsidP="008860F4">
      <w:pPr>
        <w:spacing w:before="0" w:after="0"/>
        <w:rPr>
          <w:rFonts w:ascii="Calibri" w:hAnsi="Calibri" w:cs="Calibri"/>
          <w:noProof/>
          <w:color w:val="000000" w:themeColor="text1"/>
          <w:sz w:val="22"/>
          <w:szCs w:val="22"/>
        </w:rPr>
      </w:pPr>
      <w:r>
        <w:rPr>
          <w:rFonts w:ascii="Calibri" w:hAnsi="Calibri" w:cs="Calibri"/>
          <w:noProof/>
          <w:color w:val="000000" w:themeColor="text1"/>
          <w:sz w:val="22"/>
          <w:szCs w:val="22"/>
        </w:rPr>
        <w:t>Addre</w:t>
      </w:r>
      <w:r w:rsidR="005C7DCE">
        <w:rPr>
          <w:rFonts w:ascii="Calibri" w:hAnsi="Calibri" w:cs="Calibri"/>
          <w:noProof/>
          <w:color w:val="000000" w:themeColor="text1"/>
          <w:sz w:val="22"/>
          <w:szCs w:val="22"/>
        </w:rPr>
        <w:t xml:space="preserve">ss: </w:t>
      </w:r>
      <w:r w:rsidR="005C7DCE">
        <w:rPr>
          <w:rFonts w:ascii="Calibri" w:hAnsi="Calibri" w:cs="Calibri"/>
          <w:noProof/>
          <w:color w:val="000000" w:themeColor="text1"/>
          <w:sz w:val="22"/>
          <w:szCs w:val="22"/>
        </w:rPr>
        <w:fldChar w:fldCharType="begin"/>
      </w:r>
      <w:r w:rsidR="005C7DCE">
        <w:rPr>
          <w:rFonts w:ascii="Calibri" w:hAnsi="Calibri" w:cs="Calibri"/>
          <w:noProof/>
          <w:color w:val="000000" w:themeColor="text1"/>
          <w:sz w:val="22"/>
          <w:szCs w:val="22"/>
        </w:rPr>
        <w:instrText xml:space="preserve"> MERGEFIELD  Addr  \* MERGEFORMAT </w:instrText>
      </w:r>
      <w:r w:rsidR="005C7DCE">
        <w:rPr>
          <w:rFonts w:ascii="Calibri" w:hAnsi="Calibri" w:cs="Calibri"/>
          <w:noProof/>
          <w:color w:val="000000" w:themeColor="text1"/>
          <w:sz w:val="22"/>
          <w:szCs w:val="22"/>
        </w:rPr>
        <w:fldChar w:fldCharType="separate"/>
      </w:r>
      <w:r w:rsidR="005C7DCE">
        <w:rPr>
          <w:rFonts w:ascii="Calibri" w:hAnsi="Calibri" w:cs="Calibri"/>
          <w:noProof/>
          <w:color w:val="000000" w:themeColor="text1"/>
          <w:sz w:val="22"/>
          <w:szCs w:val="22"/>
        </w:rPr>
        <w:t>«Addr»</w:t>
      </w:r>
      <w:r w:rsidR="005C7DCE">
        <w:rPr>
          <w:rFonts w:ascii="Calibri" w:hAnsi="Calibri" w:cs="Calibri"/>
          <w:noProof/>
          <w:color w:val="000000" w:themeColor="text1"/>
          <w:sz w:val="22"/>
          <w:szCs w:val="22"/>
        </w:rPr>
        <w:fldChar w:fldCharType="end"/>
      </w:r>
    </w:p>
    <w:p w:rsidR="008860F4" w:rsidRDefault="008860F4" w:rsidP="008860F4">
      <w:pPr>
        <w:spacing w:before="0" w:after="0"/>
        <w:rPr>
          <w:rFonts w:ascii="Calibri" w:hAnsi="Calibri" w:cs="Calibri"/>
          <w:noProof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5338"/>
        <w:gridCol w:w="3117"/>
      </w:tblGrid>
      <w:tr w:rsidR="008860F4" w:rsidTr="008860F4">
        <w:tc>
          <w:tcPr>
            <w:tcW w:w="895" w:type="dxa"/>
            <w:shd w:val="clear" w:color="auto" w:fill="BFBFBF" w:themeFill="background1" w:themeFillShade="BF"/>
          </w:tcPr>
          <w:p w:rsidR="008860F4" w:rsidRPr="008860F4" w:rsidRDefault="008860F4" w:rsidP="008860F4">
            <w:pPr>
              <w:spacing w:before="0" w:after="0"/>
              <w:jc w:val="center"/>
              <w:rPr>
                <w:rFonts w:ascii="Calibri" w:hAnsi="Calibri" w:cs="Calibri"/>
                <w:b/>
                <w:noProof/>
                <w:color w:val="000000" w:themeColor="text1"/>
                <w:sz w:val="24"/>
                <w:szCs w:val="24"/>
              </w:rPr>
            </w:pPr>
            <w:r w:rsidRPr="008860F4">
              <w:rPr>
                <w:rFonts w:ascii="Calibri" w:hAnsi="Calibri" w:cs="Calibri"/>
                <w:b/>
                <w:noProof/>
                <w:color w:val="000000" w:themeColor="text1"/>
                <w:sz w:val="24"/>
                <w:szCs w:val="24"/>
              </w:rPr>
              <w:t>S.No.</w:t>
            </w:r>
          </w:p>
        </w:tc>
        <w:tc>
          <w:tcPr>
            <w:tcW w:w="5338" w:type="dxa"/>
            <w:shd w:val="clear" w:color="auto" w:fill="BFBFBF" w:themeFill="background1" w:themeFillShade="BF"/>
          </w:tcPr>
          <w:p w:rsidR="008860F4" w:rsidRPr="008860F4" w:rsidRDefault="008860F4" w:rsidP="008860F4">
            <w:pPr>
              <w:spacing w:before="0" w:after="0"/>
              <w:jc w:val="center"/>
              <w:rPr>
                <w:rFonts w:ascii="Calibri" w:hAnsi="Calibri" w:cs="Calibri"/>
                <w:b/>
                <w:noProof/>
                <w:color w:val="000000" w:themeColor="text1"/>
                <w:sz w:val="24"/>
                <w:szCs w:val="24"/>
              </w:rPr>
            </w:pPr>
            <w:r w:rsidRPr="008860F4">
              <w:rPr>
                <w:rFonts w:ascii="Calibri" w:hAnsi="Calibri" w:cs="Calibri"/>
                <w:b/>
                <w:noProof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:rsidR="008860F4" w:rsidRPr="008860F4" w:rsidRDefault="008860F4" w:rsidP="008860F4">
            <w:pPr>
              <w:spacing w:before="0" w:after="0"/>
              <w:jc w:val="center"/>
              <w:rPr>
                <w:rFonts w:ascii="Calibri" w:hAnsi="Calibri" w:cs="Calibri"/>
                <w:b/>
                <w:noProof/>
                <w:color w:val="000000" w:themeColor="text1"/>
                <w:sz w:val="24"/>
                <w:szCs w:val="24"/>
              </w:rPr>
            </w:pPr>
            <w:r w:rsidRPr="008860F4">
              <w:rPr>
                <w:rFonts w:ascii="Calibri" w:hAnsi="Calibri" w:cs="Calibri"/>
                <w:b/>
                <w:noProof/>
                <w:color w:val="000000" w:themeColor="text1"/>
                <w:sz w:val="24"/>
                <w:szCs w:val="24"/>
              </w:rPr>
              <w:t>Amount (Rs.)</w:t>
            </w:r>
          </w:p>
        </w:tc>
      </w:tr>
      <w:tr w:rsidR="008860F4" w:rsidTr="008860F4">
        <w:tc>
          <w:tcPr>
            <w:tcW w:w="895" w:type="dxa"/>
            <w:tcBorders>
              <w:bottom w:val="nil"/>
            </w:tcBorders>
          </w:tcPr>
          <w:p w:rsidR="008860F4" w:rsidRDefault="005C7DCE" w:rsidP="008860F4">
            <w:pPr>
              <w:spacing w:before="0" w:after="0"/>
              <w:jc w:val="center"/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begin"/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instrText xml:space="preserve"> MERGEFIELD  S1  \* MERGEFORMAT </w:instrText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t>«S1»</w:t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5338" w:type="dxa"/>
            <w:tcBorders>
              <w:bottom w:val="nil"/>
            </w:tcBorders>
          </w:tcPr>
          <w:p w:rsidR="008860F4" w:rsidRDefault="005C7DCE" w:rsidP="008860F4">
            <w:pPr>
              <w:spacing w:before="0" w:after="0"/>
              <w:jc w:val="center"/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begin"/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instrText xml:space="preserve"> MERGEFIELD  Detail1  \* MERGEFORMAT </w:instrText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t>«Detail1»</w:t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3117" w:type="dxa"/>
            <w:tcBorders>
              <w:bottom w:val="nil"/>
            </w:tcBorders>
          </w:tcPr>
          <w:p w:rsidR="008860F4" w:rsidRDefault="00560B95" w:rsidP="008860F4">
            <w:pPr>
              <w:spacing w:before="0" w:after="0"/>
              <w:jc w:val="center"/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begin"/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instrText xml:space="preserve"> MERGEFIELD  Amt1  \* MERGEFORMAT </w:instrText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t>«Amt1»</w:t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 w:rsidR="008860F4" w:rsidTr="008860F4">
        <w:tc>
          <w:tcPr>
            <w:tcW w:w="895" w:type="dxa"/>
            <w:tcBorders>
              <w:top w:val="nil"/>
              <w:bottom w:val="nil"/>
            </w:tcBorders>
          </w:tcPr>
          <w:p w:rsidR="008860F4" w:rsidRDefault="005C7DCE" w:rsidP="008860F4">
            <w:pPr>
              <w:spacing w:before="0" w:after="0"/>
              <w:jc w:val="center"/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begin"/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instrText xml:space="preserve"> MERGEFIELD  S2  \* MERGEFORMAT </w:instrText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t>«S2»</w:t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5338" w:type="dxa"/>
            <w:tcBorders>
              <w:top w:val="nil"/>
              <w:bottom w:val="nil"/>
            </w:tcBorders>
          </w:tcPr>
          <w:p w:rsidR="008860F4" w:rsidRDefault="005C7DCE" w:rsidP="008860F4">
            <w:pPr>
              <w:spacing w:before="0" w:after="0"/>
              <w:jc w:val="center"/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begin"/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instrText xml:space="preserve"> MERGEFIELD  Detail2  \* MERGEFORMAT </w:instrText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t>«Detail2»</w:t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:rsidR="008860F4" w:rsidRDefault="00560B95" w:rsidP="008860F4">
            <w:pPr>
              <w:spacing w:before="0" w:after="0"/>
              <w:jc w:val="center"/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begin"/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instrText xml:space="preserve"> MERGEFIELD  Amt2  \* MERGEFORMAT </w:instrText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t>«Amt2»</w:t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 w:rsidR="008860F4" w:rsidTr="008860F4">
        <w:tc>
          <w:tcPr>
            <w:tcW w:w="895" w:type="dxa"/>
            <w:tcBorders>
              <w:top w:val="nil"/>
              <w:bottom w:val="nil"/>
            </w:tcBorders>
          </w:tcPr>
          <w:p w:rsidR="008860F4" w:rsidRDefault="005C7DCE" w:rsidP="008860F4">
            <w:pPr>
              <w:spacing w:before="0" w:after="0"/>
              <w:jc w:val="center"/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begin"/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instrText xml:space="preserve"> MERGEFIELD  S3  \* MERGEFORMAT </w:instrText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t>«S3»</w:t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5338" w:type="dxa"/>
            <w:tcBorders>
              <w:top w:val="nil"/>
              <w:bottom w:val="nil"/>
            </w:tcBorders>
          </w:tcPr>
          <w:p w:rsidR="008860F4" w:rsidRDefault="00560B95" w:rsidP="008860F4">
            <w:pPr>
              <w:spacing w:before="0" w:after="0"/>
              <w:jc w:val="center"/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begin"/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instrText xml:space="preserve"> MERGEFIELD  Detail3  \* MERGEFORMAT </w:instrText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t>«Detail3»</w:t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:rsidR="008860F4" w:rsidRDefault="00560B95" w:rsidP="008860F4">
            <w:pPr>
              <w:spacing w:before="0" w:after="0"/>
              <w:jc w:val="center"/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begin"/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instrText xml:space="preserve"> MERGEFIELD  Amt3  \* MERGEFORMAT </w:instrText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t>«Amt3»</w:t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 w:rsidR="008860F4" w:rsidTr="008860F4">
        <w:tc>
          <w:tcPr>
            <w:tcW w:w="895" w:type="dxa"/>
            <w:tcBorders>
              <w:top w:val="nil"/>
              <w:bottom w:val="nil"/>
            </w:tcBorders>
          </w:tcPr>
          <w:p w:rsidR="008860F4" w:rsidRDefault="005C7DCE" w:rsidP="008860F4">
            <w:pPr>
              <w:spacing w:before="0" w:after="0"/>
              <w:jc w:val="center"/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begin"/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instrText xml:space="preserve"> MERGEFIELD  S4  \* MERGEFORMAT </w:instrText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t>«S4»</w:t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5338" w:type="dxa"/>
            <w:tcBorders>
              <w:top w:val="nil"/>
              <w:bottom w:val="nil"/>
            </w:tcBorders>
          </w:tcPr>
          <w:p w:rsidR="008860F4" w:rsidRDefault="00560B95" w:rsidP="008860F4">
            <w:pPr>
              <w:spacing w:before="0" w:after="0"/>
              <w:jc w:val="center"/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begin"/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instrText xml:space="preserve"> MERGEFIELD  Detail4  \* MERGEFORMAT </w:instrText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t>«Detail4»</w:t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3117" w:type="dxa"/>
            <w:tcBorders>
              <w:top w:val="nil"/>
              <w:bottom w:val="nil"/>
            </w:tcBorders>
          </w:tcPr>
          <w:p w:rsidR="008860F4" w:rsidRDefault="00560B95" w:rsidP="008860F4">
            <w:pPr>
              <w:spacing w:before="0" w:after="0"/>
              <w:jc w:val="center"/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begin"/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instrText xml:space="preserve"> MERGEFIELD  Amt4  \* MERGEFORMAT </w:instrText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t>«Amt4»</w:t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 w:rsidR="008860F4" w:rsidTr="008860F4">
        <w:tc>
          <w:tcPr>
            <w:tcW w:w="895" w:type="dxa"/>
            <w:tcBorders>
              <w:top w:val="nil"/>
            </w:tcBorders>
          </w:tcPr>
          <w:p w:rsidR="008860F4" w:rsidRDefault="005C7DCE" w:rsidP="008860F4">
            <w:pPr>
              <w:spacing w:before="0" w:after="0"/>
              <w:jc w:val="center"/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begin"/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instrText xml:space="preserve"> MERGEFIELD  S5  \* MERGEFORMAT </w:instrText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t>«S5»</w:t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5338" w:type="dxa"/>
            <w:tcBorders>
              <w:top w:val="nil"/>
            </w:tcBorders>
          </w:tcPr>
          <w:p w:rsidR="008860F4" w:rsidRDefault="00560B95" w:rsidP="008860F4">
            <w:pPr>
              <w:spacing w:before="0" w:after="0"/>
              <w:jc w:val="center"/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begin"/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instrText xml:space="preserve"> MERGEFIELD  Detail5  \* MERGEFORMAT </w:instrText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t>«Detail5»</w:t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end"/>
            </w:r>
          </w:p>
        </w:tc>
        <w:tc>
          <w:tcPr>
            <w:tcW w:w="3117" w:type="dxa"/>
            <w:tcBorders>
              <w:top w:val="nil"/>
            </w:tcBorders>
          </w:tcPr>
          <w:p w:rsidR="008860F4" w:rsidRDefault="00560B95" w:rsidP="008860F4">
            <w:pPr>
              <w:spacing w:before="0" w:after="0"/>
              <w:jc w:val="center"/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begin"/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instrText xml:space="preserve"> MERGEFIELD  Amt5  \* MERGEFORMAT </w:instrText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t>«Amt5»</w:t>
            </w:r>
            <w:r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  <w:fldChar w:fldCharType="end"/>
            </w:r>
          </w:p>
        </w:tc>
      </w:tr>
      <w:tr w:rsidR="008860F4" w:rsidTr="008860F4">
        <w:tc>
          <w:tcPr>
            <w:tcW w:w="895" w:type="dxa"/>
            <w:shd w:val="clear" w:color="auto" w:fill="BFBFBF" w:themeFill="background1" w:themeFillShade="BF"/>
          </w:tcPr>
          <w:p w:rsidR="008860F4" w:rsidRDefault="008860F4" w:rsidP="008860F4">
            <w:pPr>
              <w:spacing w:before="0" w:after="0"/>
              <w:rPr>
                <w:rFonts w:ascii="Calibri" w:hAnsi="Calibri" w:cs="Calibri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338" w:type="dxa"/>
            <w:shd w:val="clear" w:color="auto" w:fill="BFBFBF" w:themeFill="background1" w:themeFillShade="BF"/>
          </w:tcPr>
          <w:p w:rsidR="008860F4" w:rsidRPr="008860F4" w:rsidRDefault="008860F4" w:rsidP="008860F4">
            <w:pPr>
              <w:spacing w:before="0" w:after="0"/>
              <w:jc w:val="center"/>
              <w:rPr>
                <w:rFonts w:ascii="Calibri" w:hAnsi="Calibri" w:cs="Calibri"/>
                <w:b/>
                <w:noProof/>
                <w:color w:val="000000" w:themeColor="text1"/>
                <w:sz w:val="24"/>
                <w:szCs w:val="24"/>
              </w:rPr>
            </w:pPr>
            <w:r w:rsidRPr="008860F4">
              <w:rPr>
                <w:rFonts w:ascii="Calibri" w:hAnsi="Calibri" w:cs="Calibri"/>
                <w:b/>
                <w:noProof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3117" w:type="dxa"/>
            <w:shd w:val="clear" w:color="auto" w:fill="BFBFBF" w:themeFill="background1" w:themeFillShade="BF"/>
          </w:tcPr>
          <w:p w:rsidR="008860F4" w:rsidRPr="008860F4" w:rsidRDefault="00741AE3" w:rsidP="008860F4">
            <w:pPr>
              <w:spacing w:before="0" w:after="0"/>
              <w:jc w:val="center"/>
              <w:rPr>
                <w:rFonts w:ascii="Calibri" w:hAnsi="Calibri" w:cs="Calibri"/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noProof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Calibri" w:hAnsi="Calibri" w:cs="Calibri"/>
                <w:b/>
                <w:noProof/>
                <w:color w:val="000000" w:themeColor="text1"/>
                <w:sz w:val="24"/>
                <w:szCs w:val="24"/>
              </w:rPr>
              <w:instrText xml:space="preserve"> MERGEFIELD  SumInFig  \* MERGEFORMAT </w:instrText>
            </w:r>
            <w:r>
              <w:rPr>
                <w:rFonts w:ascii="Calibri" w:hAnsi="Calibri" w:cs="Calibri"/>
                <w:b/>
                <w:noProof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ascii="Calibri" w:hAnsi="Calibri" w:cs="Calibri"/>
                <w:b/>
                <w:noProof/>
                <w:color w:val="000000" w:themeColor="text1"/>
                <w:sz w:val="24"/>
                <w:szCs w:val="24"/>
              </w:rPr>
              <w:t>«SumInFig»</w:t>
            </w:r>
            <w:r>
              <w:rPr>
                <w:rFonts w:ascii="Calibri" w:hAnsi="Calibri" w:cs="Calibri"/>
                <w:b/>
                <w:noProof/>
                <w:color w:val="000000" w:themeColor="text1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</w:tbl>
    <w:p w:rsidR="008860F4" w:rsidRDefault="008860F4" w:rsidP="008860F4">
      <w:pPr>
        <w:spacing w:before="0" w:after="0"/>
        <w:rPr>
          <w:rFonts w:ascii="Calibri" w:hAnsi="Calibri" w:cs="Calibri"/>
          <w:noProof/>
          <w:color w:val="000000" w:themeColor="text1"/>
          <w:sz w:val="22"/>
          <w:szCs w:val="22"/>
        </w:rPr>
      </w:pPr>
    </w:p>
    <w:p w:rsidR="008860F4" w:rsidRDefault="008860F4" w:rsidP="008860F4">
      <w:pPr>
        <w:spacing w:before="0" w:after="0"/>
        <w:rPr>
          <w:rFonts w:ascii="Calibri" w:hAnsi="Calibri" w:cs="Calibri"/>
          <w:noProof/>
          <w:color w:val="000000" w:themeColor="text1"/>
          <w:sz w:val="22"/>
          <w:szCs w:val="22"/>
        </w:rPr>
      </w:pPr>
      <w:r>
        <w:rPr>
          <w:rFonts w:ascii="Calibri" w:hAnsi="Calibri" w:cs="Calibri"/>
          <w:noProof/>
          <w:color w:val="000000" w:themeColor="text1"/>
          <w:sz w:val="22"/>
          <w:szCs w:val="22"/>
        </w:rPr>
        <w:t>Invoice Am</w:t>
      </w:r>
      <w:r w:rsidR="00560B95">
        <w:rPr>
          <w:rFonts w:ascii="Calibri" w:hAnsi="Calibri" w:cs="Calibri"/>
          <w:noProof/>
          <w:color w:val="000000" w:themeColor="text1"/>
          <w:sz w:val="22"/>
          <w:szCs w:val="22"/>
        </w:rPr>
        <w:t xml:space="preserve">ount in words: </w:t>
      </w:r>
      <w:r w:rsidR="00560B95">
        <w:rPr>
          <w:rFonts w:ascii="Calibri" w:hAnsi="Calibri" w:cs="Calibri"/>
          <w:noProof/>
          <w:color w:val="000000" w:themeColor="text1"/>
          <w:sz w:val="22"/>
          <w:szCs w:val="22"/>
        </w:rPr>
        <w:fldChar w:fldCharType="begin"/>
      </w:r>
      <w:r w:rsidR="00560B95">
        <w:rPr>
          <w:rFonts w:ascii="Calibri" w:hAnsi="Calibri" w:cs="Calibri"/>
          <w:noProof/>
          <w:color w:val="000000" w:themeColor="text1"/>
          <w:sz w:val="22"/>
          <w:szCs w:val="22"/>
        </w:rPr>
        <w:instrText xml:space="preserve"> MERGEFIELD  AmtWords \* Caps  \* MERGEFORMAT </w:instrText>
      </w:r>
      <w:r w:rsidR="00560B95">
        <w:rPr>
          <w:rFonts w:ascii="Calibri" w:hAnsi="Calibri" w:cs="Calibri"/>
          <w:noProof/>
          <w:color w:val="000000" w:themeColor="text1"/>
          <w:sz w:val="22"/>
          <w:szCs w:val="22"/>
        </w:rPr>
        <w:fldChar w:fldCharType="separate"/>
      </w:r>
      <w:r w:rsidR="00560B95">
        <w:rPr>
          <w:rFonts w:ascii="Calibri" w:hAnsi="Calibri" w:cs="Calibri"/>
          <w:noProof/>
          <w:color w:val="000000" w:themeColor="text1"/>
          <w:sz w:val="22"/>
          <w:szCs w:val="22"/>
        </w:rPr>
        <w:t>«Amtwords»</w:t>
      </w:r>
      <w:r w:rsidR="00560B95">
        <w:rPr>
          <w:rFonts w:ascii="Calibri" w:hAnsi="Calibri" w:cs="Calibri"/>
          <w:noProof/>
          <w:color w:val="000000" w:themeColor="text1"/>
          <w:sz w:val="22"/>
          <w:szCs w:val="22"/>
        </w:rPr>
        <w:fldChar w:fldCharType="end"/>
      </w:r>
    </w:p>
    <w:p w:rsidR="008860F4" w:rsidRDefault="008860F4" w:rsidP="008860F4">
      <w:pPr>
        <w:spacing w:before="0" w:after="0"/>
        <w:rPr>
          <w:rFonts w:ascii="Calibri" w:hAnsi="Calibri" w:cs="Calibri"/>
          <w:noProof/>
          <w:color w:val="000000" w:themeColor="text1"/>
          <w:sz w:val="22"/>
          <w:szCs w:val="22"/>
        </w:rPr>
      </w:pPr>
    </w:p>
    <w:p w:rsidR="008860F4" w:rsidRDefault="008860F4" w:rsidP="008860F4">
      <w:pPr>
        <w:spacing w:before="0" w:after="0"/>
        <w:rPr>
          <w:rFonts w:ascii="Calibri" w:hAnsi="Calibri" w:cs="Calibri"/>
          <w:noProof/>
          <w:color w:val="000000" w:themeColor="text1"/>
          <w:sz w:val="22"/>
          <w:szCs w:val="22"/>
        </w:rPr>
      </w:pPr>
    </w:p>
    <w:p w:rsidR="008860F4" w:rsidRDefault="008860F4" w:rsidP="008860F4">
      <w:pPr>
        <w:spacing w:before="0" w:after="0"/>
        <w:rPr>
          <w:rFonts w:ascii="Calibri" w:hAnsi="Calibri" w:cs="Calibri"/>
          <w:noProof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n-IN" w:eastAsia="en-IN"/>
        </w:rPr>
        <w:t>Details for Payment Transfer</w:t>
      </w:r>
      <w:proofErr w:type="gramStart"/>
      <w:r w:rsidRPr="00757B0F">
        <w:rPr>
          <w:rFonts w:ascii="Calibri" w:eastAsia="Times New Roman" w:hAnsi="Calibri" w:cs="Calibri"/>
          <w:color w:val="000000"/>
          <w:kern w:val="0"/>
          <w:sz w:val="22"/>
          <w:szCs w:val="22"/>
          <w:lang w:val="en-IN" w:eastAsia="en-IN"/>
        </w:rPr>
        <w:t>:</w:t>
      </w:r>
      <w:proofErr w:type="gramEnd"/>
      <w:r w:rsidRPr="00757B0F">
        <w:rPr>
          <w:rFonts w:ascii="Calibri" w:eastAsia="Times New Roman" w:hAnsi="Calibri" w:cs="Calibri"/>
          <w:color w:val="000000"/>
          <w:kern w:val="0"/>
          <w:sz w:val="22"/>
          <w:szCs w:val="22"/>
          <w:lang w:val="en-IN" w:eastAsia="en-IN"/>
        </w:rPr>
        <w:br/>
        <w:t>IN FAVOUR OF " SKILL OXIDE IT PRIVATE LIMITED"</w:t>
      </w:r>
      <w:r w:rsidRPr="00757B0F">
        <w:rPr>
          <w:rFonts w:ascii="Calibri" w:eastAsia="Times New Roman" w:hAnsi="Calibri" w:cs="Calibri"/>
          <w:color w:val="000000"/>
          <w:kern w:val="0"/>
          <w:sz w:val="22"/>
          <w:szCs w:val="22"/>
          <w:lang w:val="en-IN" w:eastAsia="en-IN"/>
        </w:rPr>
        <w:br/>
        <w:t>ICICI BANK,SHAHGANJ BRANCH, AGRA</w:t>
      </w:r>
      <w:r w:rsidRPr="00757B0F">
        <w:rPr>
          <w:rFonts w:ascii="Calibri" w:eastAsia="Times New Roman" w:hAnsi="Calibri" w:cs="Calibri"/>
          <w:color w:val="000000"/>
          <w:kern w:val="0"/>
          <w:sz w:val="22"/>
          <w:szCs w:val="22"/>
          <w:lang w:val="en-IN" w:eastAsia="en-IN"/>
        </w:rPr>
        <w:br/>
        <w:t>IFSC : ICIC0001050</w:t>
      </w:r>
      <w:r w:rsidRPr="00757B0F">
        <w:rPr>
          <w:rFonts w:ascii="Calibri" w:eastAsia="Times New Roman" w:hAnsi="Calibri" w:cs="Calibri"/>
          <w:color w:val="000000"/>
          <w:kern w:val="0"/>
          <w:sz w:val="22"/>
          <w:szCs w:val="22"/>
          <w:lang w:val="en-IN" w:eastAsia="en-IN"/>
        </w:rPr>
        <w:br/>
        <w:t>A/C NO: 105005001580</w:t>
      </w:r>
      <w:r w:rsidRPr="00757B0F">
        <w:rPr>
          <w:rFonts w:ascii="Calibri" w:eastAsia="Times New Roman" w:hAnsi="Calibri" w:cs="Calibri"/>
          <w:color w:val="000000"/>
          <w:kern w:val="0"/>
          <w:sz w:val="22"/>
          <w:szCs w:val="22"/>
          <w:lang w:val="en-IN" w:eastAsia="en-IN"/>
        </w:rPr>
        <w:br/>
        <w:t xml:space="preserve">PAN :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val="en-IN" w:eastAsia="en-IN"/>
        </w:rPr>
        <w:t>ABACS2341E</w:t>
      </w:r>
    </w:p>
    <w:p w:rsidR="008860F4" w:rsidRPr="008860F4" w:rsidRDefault="008860F4" w:rsidP="008860F4">
      <w:pPr>
        <w:spacing w:after="0"/>
        <w:rPr>
          <w:rFonts w:ascii="Calibri" w:hAnsi="Calibri" w:cs="Calibri"/>
          <w:noProof/>
          <w:color w:val="000000" w:themeColor="text1"/>
          <w:sz w:val="22"/>
          <w:szCs w:val="22"/>
        </w:rPr>
      </w:pPr>
    </w:p>
    <w:sectPr w:rsidR="008860F4" w:rsidRPr="008860F4" w:rsidSect="00564809">
      <w:headerReference w:type="defaul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E4C" w:rsidRDefault="003A7E4C" w:rsidP="00D45945">
      <w:pPr>
        <w:spacing w:before="0" w:after="0" w:line="240" w:lineRule="auto"/>
      </w:pPr>
      <w:r>
        <w:separator/>
      </w:r>
    </w:p>
  </w:endnote>
  <w:endnote w:type="continuationSeparator" w:id="0">
    <w:p w:rsidR="003A7E4C" w:rsidRDefault="003A7E4C" w:rsidP="00D459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imov Print">
    <w:altName w:val="Arial"/>
    <w:panose1 w:val="00000000000000000000"/>
    <w:charset w:val="00"/>
    <w:family w:val="modern"/>
    <w:notTrueType/>
    <w:pitch w:val="variable"/>
    <w:sig w:usb0="E00002FF" w:usb1="5000205B" w:usb2="00000028" w:usb3="00000000" w:csb0="0000019F" w:csb1="00000000"/>
  </w:font>
  <w:font w:name="Niagara Engraved">
    <w:panose1 w:val="04020502070703030202"/>
    <w:charset w:val="00"/>
    <w:family w:val="decorative"/>
    <w:pitch w:val="variable"/>
    <w:sig w:usb0="00000003" w:usb1="00000000" w:usb2="00000000" w:usb3="00000000" w:csb0="00000001" w:csb1="00000000"/>
  </w:font>
  <w:font w:name="BrophyOpti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E4C" w:rsidRDefault="003A7E4C" w:rsidP="00D45945">
      <w:pPr>
        <w:spacing w:before="0" w:after="0" w:line="240" w:lineRule="auto"/>
      </w:pPr>
      <w:r>
        <w:separator/>
      </w:r>
    </w:p>
  </w:footnote>
  <w:footnote w:type="continuationSeparator" w:id="0">
    <w:p w:rsidR="003A7E4C" w:rsidRDefault="003A7E4C" w:rsidP="00D459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2468" w:rsidRDefault="007B2468">
    <w:pPr>
      <w:pStyle w:val="Header"/>
    </w:pPr>
    <w:r>
      <w:rPr>
        <w:noProof/>
        <w:color w:val="000000" w:themeColor="text1"/>
        <w:lang w:val="en-IN" w:eastAsia="en-IN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AB97396" wp14:editId="2BD0B98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5630" cy="10063044"/>
              <wp:effectExtent l="19050" t="57150" r="17780" b="52070"/>
              <wp:wrapNone/>
              <wp:docPr id="3" name="Group 3" descr="Background images and shap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5630" cy="10063044"/>
                        <a:chOff x="0" y="0"/>
                        <a:chExt cx="7785630" cy="10063044"/>
                      </a:xfrm>
                    </wpg:grpSpPr>
                    <wpg:grpSp>
                      <wpg:cNvPr id="10" name="Group 10"/>
                      <wpg:cNvGrpSpPr/>
                      <wpg:grpSpPr>
                        <a:xfrm>
                          <a:off x="0" y="0"/>
                          <a:ext cx="7780020" cy="1031240"/>
                          <a:chOff x="0" y="-2950"/>
                          <a:chExt cx="7780020" cy="10316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-2950"/>
                            <a:ext cx="7772400" cy="3429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636520" y="0"/>
                            <a:ext cx="5143500" cy="1028700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oup 12"/>
                      <wpg:cNvGrpSpPr/>
                      <wpg:grpSpPr>
                        <a:xfrm rot="10800000">
                          <a:off x="5610" y="9031804"/>
                          <a:ext cx="7780020" cy="1031240"/>
                          <a:chOff x="0" y="-2950"/>
                          <a:chExt cx="7780020" cy="103165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-2950"/>
                            <a:ext cx="7772400" cy="3429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2"/>
                        <wps:cNvSpPr/>
                        <wps:spPr>
                          <a:xfrm>
                            <a:off x="2636520" y="0"/>
                            <a:ext cx="5143500" cy="1028700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101000</wp14:pctWidth>
              </wp14:sizeRelH>
              <wp14:sizeRelV relativeFrom="page">
                <wp14:pctHeight>101000</wp14:pctHeight>
              </wp14:sizeRelV>
            </wp:anchor>
          </w:drawing>
        </mc:Choice>
        <mc:Fallback xmlns:w15="http://schemas.microsoft.com/office/word/2012/wordml">
          <w:pict>
            <v:group w14:anchorId="64906F07" id="Group 3" o:spid="_x0000_s1026" alt="Background images and shapes" style="position:absolute;margin-left:0;margin-top:0;width:613.05pt;height:792.35pt;z-index:251663360;mso-width-percent:1010;mso-height-percent:1010;mso-position-horizontal:center;mso-position-horizontal-relative:page;mso-position-vertical:center;mso-position-vertical-relative:page;mso-width-percent:1010;mso-height-percent:1010" coordsize="77856,100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">
              <v:group id="Group 10" o:spid="_x0000_s1027" style="position:absolute;width:77800;height:10312" coordorigin=",-29" coordsize="77800,10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rect id="Rectangle 1" o:spid="_x0000_s1028" style="position:absolute;top:-29;width:77724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IpS8EA&#10;AADaAAAADwAAAGRycy9kb3ducmV2LnhtbERPTYvCMBC9L/gfwgje1lQFV6pRRBAWkQW768Hb0IxN&#10;tZmUJlvr/nojCHsaHu9zFqvOVqKlxpeOFYyGCQji3OmSCwU/39v3GQgfkDVWjknBnTyslr23Baba&#10;3fhAbRYKEUPYp6jAhFCnUvrckEU/dDVx5M6usRgibAqpG7zFcFvJcZJMpcWSY4PBmjaG8mv2axXs&#10;Lh+TzLTr9m/yRUfjjvvTduOVGvS79RxEoC78i1/uTx3nw/OV55X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CKUvBAAAA2gAAAA8AAAAAAAAAAAAAAAAAmAIAAGRycy9kb3du&#10;cmV2LnhtbFBLBQYAAAAABAAEAPUAAACGAwAAAAA=&#10;" fillcolor="#99cb38 [3204]" stroked="f" strokeweight="1pt"/>
                <v:shape id="Rectangle 2" o:spid="_x0000_s1029" style="position:absolute;left:26365;width:51435;height:10287;visibility:visible;mso-wrap-style:square;v-text-anchor:middle" coordsize="4000500,800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+S9sQA&#10;AADaAAAADwAAAGRycy9kb3ducmV2LnhtbESPT4vCMBTE74LfITzBi2i6uohUoyyC4s31z0Fvz+bZ&#10;FpuXkkSt++k3Cwseh5n5DTNbNKYSD3K+tKzgY5CAIM6sLjlXcDys+hMQPiBrrCyTghd5WMzbrRmm&#10;2j55R499yEWEsE9RQRFCnUrps4IM+oGtiaN3tc5giNLlUjt8Rrip5DBJxtJgyXGhwJqWBWW3/d0o&#10;WO1uyWfvPCqPyx932q6ry+F7c1Gq22m+piACNeEd/m9vtIIh/F2JN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/kvbEAAAA2gAAAA8AAAAAAAAAAAAAAAAAmAIAAGRycy9k&#10;b3ducmV2LnhtbFBLBQYAAAAABAAEAPUAAACJAwAAAAA=&#10;" path="m,l4000500,r,800100l792480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5143500,0;5143500,1028700;1018903,1028700;0,0" o:connectangles="0,0,0,0,0"/>
                </v:shape>
              </v:group>
              <v:group id="Group 12" o:spid="_x0000_s1030" style="position:absolute;left:56;top:90318;width:77800;height:10312;rotation:180" coordorigin=",-29" coordsize="77800,10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AzNcAAAADbAAAADwAAAGRycy9kb3ducmV2LnhtbERPTYvCMBC9L/gfwgje&#10;1tS6ilSjiLBsTwurgtehGZtqMylJ1PrvzcLC3ubxPme16W0r7uRD41jBZJyBIK6cbrhWcDx8vi9A&#10;hIissXVMCp4UYLMevK2w0O7BP3Tfx1qkEA4FKjAxdoWUoTJkMYxdR5y4s/MWY4K+ltrjI4XbVuZZ&#10;NpcWG04NBjvaGaqu+5tVoD/C9EhlufX59+Uwa2Zfpj6flBoN++0SRKQ+/ov/3KVO83P4/SUdINcv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pkDM1wAAAANsAAAAPAAAA&#10;AAAAAAAAAAAAAKoCAABkcnMvZG93bnJldi54bWxQSwUGAAAAAAQABAD6AAAAlwMAAAAA&#10;">
                <v:rect id="Rectangle 13" o:spid="_x0000_s1031" style="position:absolute;top:-29;width:77724;height:3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01cMA&#10;AADbAAAADwAAAGRycy9kb3ducmV2LnhtbERPzWrCQBC+C77DMkIvxWzUKpJmE2KrUHppq32AITsm&#10;IdnZkN1qfPtuoeBtPr7fSfPRdOJCg2ssK1hEMQji0uqGKwXfp8N8C8J5ZI2dZVJwIwd5Np2kmGh7&#10;5S+6HH0lQgi7BBXU3veJlK6syaCLbE8cuLMdDPoAh0rqAa8h3HRyGccbabDh0FBjTy81le3xxyg4&#10;fXxu9odmzcu+fS2eyvXucf++U+phNhbPIDyN/i7+d7/pMH8Ff7+EA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r01cMAAADbAAAADwAAAAAAAAAAAAAAAACYAgAAZHJzL2Rv&#10;d25yZXYueG1sUEsFBgAAAAAEAAQA9QAAAIgDAAAAAA==&#10;" fillcolor="black [3213]" stroked="f" strokeweight="1pt"/>
                <v:shape id="Rectangle 2" o:spid="_x0000_s1032" style="position:absolute;left:26365;width:51435;height:10287;visibility:visible;mso-wrap-style:square;v-text-anchor:middle" coordsize="4000500,800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tLZsIA&#10;AADbAAAADwAAAGRycy9kb3ducmV2LnhtbERP32vCMBB+H/g/hBvsTVPFiVSjTGUiE4Tq2PPRnG2x&#10;udQk1vrfLwNhb/fx/bz5sjO1aMn5yrKC4SABQZxbXXGh4Pv02Z+C8AFZY22ZFDzIw3LRe5ljqu2d&#10;M2qPoRAxhH2KCsoQmlRKn5dk0A9sQxy5s3UGQ4SukNrhPYabWo6SZCINVhwbSmxoXVJ+Od6Mgvrn&#10;tpHtYbVyX9fhZbzfPt6zbK3U22v3MQMRqAv/4qd7p+P8Mfz9E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S0tmwgAAANsAAAAPAAAAAAAAAAAAAAAAAJgCAABkcnMvZG93&#10;bnJldi54bWxQSwUGAAAAAAQABAD1AAAAhwMAAAAA&#10;" path="m,l4000500,r,800100l792480,800100,,xe" fillcolor="#99cb38 [3204]" stroked="f" strokeweight="1pt">
                  <v:stroke joinstyle="miter"/>
                  <v:shadow on="t" color="black" opacity="26214f" origin="-.5" offset="3pt,0"/>
                  <v:path arrowok="t" o:connecttype="custom" o:connectlocs="0,0;5143500,0;5143500,1028700;1018903,1028700;0,0" o:connectangles="0,0,0,0,0"/>
                </v:shape>
              </v:group>
              <w10:wrap anchorx="page" anchory="page"/>
            </v:group>
          </w:pict>
        </mc:Fallback>
      </mc:AlternateContent>
    </w:r>
    <w:r w:rsidRPr="00615018">
      <w:rPr>
        <w:noProof/>
        <w:color w:val="000000" w:themeColor="text1"/>
        <w:lang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48F"/>
    <w:rsid w:val="00083BAA"/>
    <w:rsid w:val="000B5895"/>
    <w:rsid w:val="00106648"/>
    <w:rsid w:val="001766D6"/>
    <w:rsid w:val="00190511"/>
    <w:rsid w:val="00361815"/>
    <w:rsid w:val="0037748F"/>
    <w:rsid w:val="00390519"/>
    <w:rsid w:val="003A7E4C"/>
    <w:rsid w:val="003D44D7"/>
    <w:rsid w:val="003E24DF"/>
    <w:rsid w:val="00421908"/>
    <w:rsid w:val="0047736D"/>
    <w:rsid w:val="004A2B0D"/>
    <w:rsid w:val="00560B95"/>
    <w:rsid w:val="00560EF4"/>
    <w:rsid w:val="00564809"/>
    <w:rsid w:val="005869A1"/>
    <w:rsid w:val="005C2210"/>
    <w:rsid w:val="005C7DCE"/>
    <w:rsid w:val="00615018"/>
    <w:rsid w:val="0062123A"/>
    <w:rsid w:val="00646E75"/>
    <w:rsid w:val="006F6F10"/>
    <w:rsid w:val="00741AE3"/>
    <w:rsid w:val="0077661B"/>
    <w:rsid w:val="00783E79"/>
    <w:rsid w:val="007B2468"/>
    <w:rsid w:val="007B5AE8"/>
    <w:rsid w:val="007F5192"/>
    <w:rsid w:val="008163CC"/>
    <w:rsid w:val="00836359"/>
    <w:rsid w:val="008860F4"/>
    <w:rsid w:val="00A96CF8"/>
    <w:rsid w:val="00AC1C62"/>
    <w:rsid w:val="00B50294"/>
    <w:rsid w:val="00B621FF"/>
    <w:rsid w:val="00C25796"/>
    <w:rsid w:val="00C70786"/>
    <w:rsid w:val="00C8222A"/>
    <w:rsid w:val="00D45945"/>
    <w:rsid w:val="00D653DF"/>
    <w:rsid w:val="00D66593"/>
    <w:rsid w:val="00E55D74"/>
    <w:rsid w:val="00E6540C"/>
    <w:rsid w:val="00E703EE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8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Closing" w:uiPriority="6" w:qFormat="1"/>
    <w:lsdException w:name="Signature" w:uiPriority="7" w:qFormat="1"/>
    <w:lsdException w:name="Default Paragraph Font" w:uiPriority="1"/>
    <w:lsdException w:name="Subtitle" w:uiPriority="11" w:unhideWhenUsed="0"/>
    <w:lsdException w:name="Salutation" w:uiPriority="4" w:qFormat="1"/>
    <w:lsdException w:name="Strong" w:semiHidden="0" w:uiPriority="1" w:unhideWhenUsed="0" w:qFormat="1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945"/>
    <w:pPr>
      <w:spacing w:before="4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729928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729928" w:themeColor="accent1" w:themeShade="BF"/>
      <w:kern w:val="20"/>
      <w:sz w:val="20"/>
      <w:szCs w:val="20"/>
    </w:rPr>
  </w:style>
  <w:style w:type="paragraph" w:customStyle="1" w:styleId="Recipient">
    <w:name w:val="Recipient"/>
    <w:basedOn w:val="Heading2"/>
    <w:uiPriority w:val="3"/>
    <w:qFormat/>
    <w:rsid w:val="00D45945"/>
    <w:pPr>
      <w:spacing w:before="1200"/>
    </w:pPr>
    <w:rPr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3E24D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3E24DF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3E24DF"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7"/>
    <w:rsid w:val="003E24DF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qFormat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3E24DF"/>
    <w:pPr>
      <w:spacing w:before="0"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729928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D4594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paragraph" w:styleId="Title">
    <w:name w:val="Title"/>
    <w:basedOn w:val="Heading1"/>
    <w:next w:val="Normal"/>
    <w:link w:val="TitleChar"/>
    <w:uiPriority w:val="10"/>
    <w:rsid w:val="00D45945"/>
    <w:rPr>
      <w:color w:val="000000" w:themeColor="text1"/>
    </w:rPr>
  </w:style>
  <w:style w:type="character" w:customStyle="1" w:styleId="TitleChar">
    <w:name w:val="Title Char"/>
    <w:basedOn w:val="DefaultParagraphFont"/>
    <w:link w:val="Title"/>
    <w:uiPriority w:val="10"/>
    <w:rsid w:val="00D45945"/>
    <w:rPr>
      <w:rFonts w:asciiTheme="majorHAnsi" w:eastAsiaTheme="majorEastAsia" w:hAnsiTheme="majorHAnsi" w:cstheme="majorBidi"/>
      <w:caps/>
      <w:color w:val="000000" w:themeColor="text1"/>
      <w:kern w:val="2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21FF"/>
    <w:rPr>
      <w:color w:val="EE7B08" w:themeColor="hyperlink"/>
      <w:u w:val="single"/>
    </w:rPr>
  </w:style>
  <w:style w:type="table" w:styleId="TableGrid">
    <w:name w:val="Table Grid"/>
    <w:basedOn w:val="TableNormal"/>
    <w:uiPriority w:val="39"/>
    <w:rsid w:val="008860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8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Closing" w:uiPriority="6" w:qFormat="1"/>
    <w:lsdException w:name="Signature" w:uiPriority="7" w:qFormat="1"/>
    <w:lsdException w:name="Default Paragraph Font" w:uiPriority="1"/>
    <w:lsdException w:name="Subtitle" w:uiPriority="11" w:unhideWhenUsed="0"/>
    <w:lsdException w:name="Salutation" w:uiPriority="4" w:qFormat="1"/>
    <w:lsdException w:name="Strong" w:semiHidden="0" w:uiPriority="1" w:unhideWhenUsed="0" w:qFormat="1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945"/>
    <w:pPr>
      <w:spacing w:before="4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729928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729928" w:themeColor="accent1" w:themeShade="BF"/>
      <w:kern w:val="20"/>
      <w:sz w:val="20"/>
      <w:szCs w:val="20"/>
    </w:rPr>
  </w:style>
  <w:style w:type="paragraph" w:customStyle="1" w:styleId="Recipient">
    <w:name w:val="Recipient"/>
    <w:basedOn w:val="Heading2"/>
    <w:uiPriority w:val="3"/>
    <w:qFormat/>
    <w:rsid w:val="00D45945"/>
    <w:pPr>
      <w:spacing w:before="1200"/>
    </w:pPr>
    <w:rPr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3E24D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3E24DF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3E24DF"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7"/>
    <w:rsid w:val="003E24DF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qFormat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3E24DF"/>
    <w:pPr>
      <w:spacing w:before="0"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729928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D4594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paragraph" w:styleId="Title">
    <w:name w:val="Title"/>
    <w:basedOn w:val="Heading1"/>
    <w:next w:val="Normal"/>
    <w:link w:val="TitleChar"/>
    <w:uiPriority w:val="10"/>
    <w:rsid w:val="00D45945"/>
    <w:rPr>
      <w:color w:val="000000" w:themeColor="text1"/>
    </w:rPr>
  </w:style>
  <w:style w:type="character" w:customStyle="1" w:styleId="TitleChar">
    <w:name w:val="Title Char"/>
    <w:basedOn w:val="DefaultParagraphFont"/>
    <w:link w:val="Title"/>
    <w:uiPriority w:val="10"/>
    <w:rsid w:val="00D45945"/>
    <w:rPr>
      <w:rFonts w:asciiTheme="majorHAnsi" w:eastAsiaTheme="majorEastAsia" w:hAnsiTheme="majorHAnsi" w:cstheme="majorBidi"/>
      <w:caps/>
      <w:color w:val="000000" w:themeColor="text1"/>
      <w:kern w:val="2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621FF"/>
    <w:rPr>
      <w:color w:val="EE7B08" w:themeColor="hyperlink"/>
      <w:u w:val="single"/>
    </w:rPr>
  </w:style>
  <w:style w:type="table" w:styleId="TableGrid">
    <w:name w:val="Table Grid"/>
    <w:basedOn w:val="TableNormal"/>
    <w:uiPriority w:val="39"/>
    <w:rsid w:val="008860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Bold%20logo%20letterhead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9F3AD-72AF-4345-9160-5CE49569BA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7EF328-CA26-436E-B845-A97415E0C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425C3A-38F8-451D-A719-23CAFBA9FB4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86E3B75-2FDE-4D18-ADFD-5E530404A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logo letterhead</Template>
  <TotalTime>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{C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2</cp:revision>
  <dcterms:created xsi:type="dcterms:W3CDTF">2019-07-23T07:07:00Z</dcterms:created>
  <dcterms:modified xsi:type="dcterms:W3CDTF">2019-07-23T07:07:00Z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